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D49C8" w14:textId="53DB176B" w:rsidR="00CE7351" w:rsidRDefault="00256CBA">
      <w:pPr>
        <w:spacing w:before="99"/>
        <w:ind w:left="100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color w:val="2D74B5"/>
          <w:w w:val="99"/>
          <w:sz w:val="32"/>
          <w:szCs w:val="32"/>
        </w:rPr>
        <w:t>COMPSYS302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Project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B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Indicative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Marking</w:t>
      </w:r>
      <w:r>
        <w:rPr>
          <w:rFonts w:ascii="Calibri" w:eastAsia="Calibri" w:hAnsi="Calibri" w:cs="Calibri"/>
          <w:color w:val="2D74B5"/>
          <w:sz w:val="32"/>
          <w:szCs w:val="32"/>
        </w:rPr>
        <w:t xml:space="preserve"> </w:t>
      </w:r>
      <w:r>
        <w:rPr>
          <w:rFonts w:ascii="Calibri" w:eastAsia="Calibri" w:hAnsi="Calibri" w:cs="Calibri"/>
          <w:color w:val="2D74B5"/>
          <w:w w:val="99"/>
          <w:sz w:val="32"/>
          <w:szCs w:val="32"/>
        </w:rPr>
        <w:t>Checklist</w:t>
      </w:r>
    </w:p>
    <w:p w14:paraId="4B3439C0" w14:textId="14E89C9E" w:rsidR="00CE7351" w:rsidRDefault="0013158D">
      <w:pPr>
        <w:spacing w:before="36" w:line="298" w:lineRule="auto"/>
        <w:ind w:left="213" w:right="191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E5DE5" wp14:editId="0CB24F84">
                <wp:simplePos x="0" y="0"/>
                <wp:positionH relativeFrom="column">
                  <wp:posOffset>5275580</wp:posOffset>
                </wp:positionH>
                <wp:positionV relativeFrom="paragraph">
                  <wp:posOffset>405130</wp:posOffset>
                </wp:positionV>
                <wp:extent cx="525780" cy="2362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D11E3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E5D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4pt;margin-top:31.9pt;width:41.4pt;height:18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" filled="f" stroked="f">
                <v:textbox>
                  <w:txbxContent>
                    <w:p w14:paraId="544D11E3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D9A45" wp14:editId="7B417E70">
                <wp:simplePos x="0" y="0"/>
                <wp:positionH relativeFrom="column">
                  <wp:posOffset>5283200</wp:posOffset>
                </wp:positionH>
                <wp:positionV relativeFrom="paragraph">
                  <wp:posOffset>214630</wp:posOffset>
                </wp:positionV>
                <wp:extent cx="525780" cy="2362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32929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D9A45" id="Text Box 1" o:spid="_x0000_s1027" type="#_x0000_t202" style="position:absolute;left:0;text-align:left;margin-left:416pt;margin-top:16.9pt;width:41.4pt;height:18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" filled="f" stroked="f">
                <v:textbox>
                  <w:txbxContent>
                    <w:p w14:paraId="57F32929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b/>
          <w:sz w:val="22"/>
          <w:szCs w:val="22"/>
        </w:rPr>
        <w:t xml:space="preserve">Grade     </w:t>
      </w:r>
      <w:r w:rsidR="00256CBA">
        <w:rPr>
          <w:rFonts w:ascii="Calibri" w:eastAsia="Calibri" w:hAnsi="Calibri" w:cs="Calibri"/>
          <w:sz w:val="22"/>
          <w:szCs w:val="22"/>
        </w:rPr>
        <w:t xml:space="preserve">Task/Feature Description                                                                                                        </w:t>
      </w:r>
      <w:r w:rsidR="00256CBA">
        <w:rPr>
          <w:rFonts w:ascii="Calibri" w:eastAsia="Calibri" w:hAnsi="Calibri" w:cs="Calibri"/>
          <w:b/>
          <w:sz w:val="22"/>
          <w:szCs w:val="22"/>
        </w:rPr>
        <w:t xml:space="preserve">Done? C              </w:t>
      </w:r>
      <w:r w:rsidR="00256CBA">
        <w:rPr>
          <w:rFonts w:ascii="Calibri" w:eastAsia="Calibri" w:hAnsi="Calibri" w:cs="Calibri"/>
          <w:sz w:val="22"/>
          <w:szCs w:val="22"/>
        </w:rPr>
        <w:t>Application runs following README instructions on Linux</w:t>
      </w:r>
    </w:p>
    <w:p w14:paraId="2D984827" w14:textId="556D56D9" w:rsidR="00CE7351" w:rsidRDefault="00256CBA">
      <w:pPr>
        <w:spacing w:line="220" w:lineRule="exact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position w:val="1"/>
          <w:sz w:val="22"/>
          <w:szCs w:val="22"/>
        </w:rPr>
        <w:t>User can log in</w:t>
      </w:r>
    </w:p>
    <w:p w14:paraId="4614CBFF" w14:textId="75FCE304" w:rsidR="00CE7351" w:rsidRDefault="0013158D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664BA5" wp14:editId="05784C5C">
                <wp:simplePos x="0" y="0"/>
                <wp:positionH relativeFrom="column">
                  <wp:posOffset>5260340</wp:posOffset>
                </wp:positionH>
                <wp:positionV relativeFrom="paragraph">
                  <wp:posOffset>9525</wp:posOffset>
                </wp:positionV>
                <wp:extent cx="525780" cy="236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9C281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64BA5" id="Text Box 3" o:spid="_x0000_s1028" type="#_x0000_t202" style="position:absolute;left:0;text-align:left;margin-left:414.2pt;margin-top:.75pt;width:41.4pt;height:18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" filled="f" stroked="f">
                <v:textbox>
                  <w:txbxContent>
                    <w:p w14:paraId="04A9C281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User can see who is currently online</w:t>
      </w:r>
    </w:p>
    <w:p w14:paraId="26E2C896" w14:textId="49C800B0" w:rsidR="00CE7351" w:rsidRDefault="0013158D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9ED329" wp14:editId="1E665668">
                <wp:simplePos x="0" y="0"/>
                <wp:positionH relativeFrom="margin">
                  <wp:posOffset>5255260</wp:posOffset>
                </wp:positionH>
                <wp:positionV relativeFrom="paragraph">
                  <wp:posOffset>15875</wp:posOffset>
                </wp:positionV>
                <wp:extent cx="525780" cy="2362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F2ECE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ED329" id="Text Box 5" o:spid="_x0000_s1029" type="#_x0000_t202" style="position:absolute;left:0;text-align:left;margin-left:413.8pt;margin-top:1.25pt;width:41.4pt;height:18.6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" filled="f" stroked="f">
                <v:textbox>
                  <w:txbxContent>
                    <w:p w14:paraId="67FF2ECE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User can see and edit their profile page</w:t>
      </w:r>
    </w:p>
    <w:p w14:paraId="6535D8E3" w14:textId="4BEE12D9" w:rsidR="00CE7351" w:rsidRDefault="0013158D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89F125" wp14:editId="05D47FC6">
                <wp:simplePos x="0" y="0"/>
                <wp:positionH relativeFrom="column">
                  <wp:posOffset>5306060</wp:posOffset>
                </wp:positionH>
                <wp:positionV relativeFrom="paragraph">
                  <wp:posOffset>13970</wp:posOffset>
                </wp:positionV>
                <wp:extent cx="525780" cy="2362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5EE1E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F125" id="Text Box 4" o:spid="_x0000_s1030" type="#_x0000_t202" style="position:absolute;left:0;text-align:left;margin-left:417.8pt;margin-top:1.1pt;width:41.4pt;height:18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" filled="f" stroked="f">
                <v:textbox>
                  <w:txbxContent>
                    <w:p w14:paraId="7FA5EE1E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User can send, receive, and view messages and files with someone online</w:t>
      </w:r>
    </w:p>
    <w:p w14:paraId="5DCE77B8" w14:textId="28AB8837" w:rsidR="00CE7351" w:rsidRDefault="0013158D">
      <w:pPr>
        <w:spacing w:before="10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77585" wp14:editId="743A8D64">
                <wp:simplePos x="0" y="0"/>
                <wp:positionH relativeFrom="column">
                  <wp:posOffset>5288280</wp:posOffset>
                </wp:positionH>
                <wp:positionV relativeFrom="paragraph">
                  <wp:posOffset>162560</wp:posOffset>
                </wp:positionV>
                <wp:extent cx="525780" cy="2362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6CEAD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77585" id="Text Box 7" o:spid="_x0000_s1031" type="#_x0000_t202" style="position:absolute;left:0;text-align:left;margin-left:416.4pt;margin-top:12.8pt;width:41.4pt;height:18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" filled="f" stroked="f">
                <v:textbox>
                  <w:txbxContent>
                    <w:p w14:paraId="6BA6CEAD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854E33" wp14:editId="7854C5BB">
                <wp:simplePos x="0" y="0"/>
                <wp:positionH relativeFrom="column">
                  <wp:posOffset>5283200</wp:posOffset>
                </wp:positionH>
                <wp:positionV relativeFrom="paragraph">
                  <wp:posOffset>12700</wp:posOffset>
                </wp:positionV>
                <wp:extent cx="525780" cy="236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ECCC4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54E33" id="Text Box 6" o:spid="_x0000_s1032" type="#_x0000_t202" style="position:absolute;left:0;text-align:left;margin-left:416pt;margin-top:1pt;width:41.4pt;height:18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" filled="f" stroked="f">
                <v:textbox>
                  <w:txbxContent>
                    <w:p w14:paraId="7A6ECCC4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b/>
          <w:sz w:val="22"/>
          <w:szCs w:val="22"/>
        </w:rPr>
        <w:t xml:space="preserve">B/B-        </w:t>
      </w:r>
      <w:r w:rsidR="00256CBA">
        <w:rPr>
          <w:rFonts w:ascii="Calibri" w:eastAsia="Calibri" w:hAnsi="Calibri" w:cs="Calibri"/>
          <w:sz w:val="22"/>
          <w:szCs w:val="22"/>
        </w:rPr>
        <w:t>Automatically refreshi</w:t>
      </w:r>
      <w:r w:rsidR="00256CBA">
        <w:rPr>
          <w:rFonts w:ascii="Calibri" w:eastAsia="Calibri" w:hAnsi="Calibri" w:cs="Calibri"/>
          <w:sz w:val="22"/>
          <w:szCs w:val="22"/>
        </w:rPr>
        <w:t>ng page (or refreshing content) and/or notifications</w:t>
      </w:r>
    </w:p>
    <w:p w14:paraId="54D3C654" w14:textId="62B794BA" w:rsidR="00CE7351" w:rsidRDefault="00256CBA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use of database(s)</w:t>
      </w:r>
    </w:p>
    <w:p w14:paraId="5B6C615A" w14:textId="03A6C087" w:rsidR="00CE7351" w:rsidRDefault="0013158D">
      <w:pPr>
        <w:spacing w:before="10" w:line="249" w:lineRule="auto"/>
        <w:ind w:left="1017" w:right="198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281608" wp14:editId="109412F6">
                <wp:simplePos x="0" y="0"/>
                <wp:positionH relativeFrom="column">
                  <wp:posOffset>5237480</wp:posOffset>
                </wp:positionH>
                <wp:positionV relativeFrom="paragraph">
                  <wp:posOffset>352425</wp:posOffset>
                </wp:positionV>
                <wp:extent cx="525780" cy="2362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3D4A9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1608" id="Text Box 9" o:spid="_x0000_s1033" type="#_x0000_t202" style="position:absolute;left:0;text-align:left;margin-left:412.4pt;margin-top:27.75pt;width:41.4pt;height:18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" filled="f" stroked="f">
                <v:textbox>
                  <w:txbxContent>
                    <w:p w14:paraId="0593D4A9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17E74E" wp14:editId="3653C7B8">
                <wp:simplePos x="0" y="0"/>
                <wp:positionH relativeFrom="column">
                  <wp:posOffset>5229860</wp:posOffset>
                </wp:positionH>
                <wp:positionV relativeFrom="paragraph">
                  <wp:posOffset>161925</wp:posOffset>
                </wp:positionV>
                <wp:extent cx="525780" cy="23622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308A8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7E74E" id="Text Box 10" o:spid="_x0000_s1034" type="#_x0000_t202" style="position:absolute;left:0;text-align:left;margin-left:411.8pt;margin-top:12.75pt;width:41.4pt;height:18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" filled="f" stroked="f">
                <v:textbox>
                  <w:txbxContent>
                    <w:p w14:paraId="32E308A8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Use of encryption/hashing/data security within the application (local) Retrieve profiles for other users, provide profiles to other users Displays confirmation of message receipt</w:t>
      </w:r>
    </w:p>
    <w:p w14:paraId="67DF958E" w14:textId="19885F98" w:rsidR="00CE7351" w:rsidRDefault="00256CBA">
      <w:pPr>
        <w:spacing w:before="1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Error Logging</w:t>
      </w:r>
    </w:p>
    <w:p w14:paraId="07795CF4" w14:textId="1848ACF0" w:rsidR="00CE7351" w:rsidRDefault="00256CBA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Unicode support (including emojis)</w:t>
      </w:r>
    </w:p>
    <w:p w14:paraId="55EFB37D" w14:textId="514AEBBC" w:rsidR="00CE7351" w:rsidRDefault="00256CBA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Logs out from the server upon application exit</w:t>
      </w:r>
    </w:p>
    <w:p w14:paraId="67C59AC0" w14:textId="37CC70ED" w:rsidR="00CE7351" w:rsidRDefault="00256CBA">
      <w:pPr>
        <w:spacing w:before="10" w:line="248" w:lineRule="auto"/>
        <w:ind w:left="1017" w:right="1895" w:hanging="804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B+/B       </w:t>
      </w:r>
      <w:r>
        <w:rPr>
          <w:rFonts w:ascii="Calibri" w:eastAsia="Calibri" w:hAnsi="Calibri" w:cs="Calibri"/>
          <w:sz w:val="22"/>
          <w:szCs w:val="22"/>
        </w:rPr>
        <w:t>Read receipts (i.e. when the receiving human has loaded the message) Rate Limiting</w:t>
      </w:r>
    </w:p>
    <w:p w14:paraId="22CE9783" w14:textId="65C8C1D8" w:rsidR="00CE7351" w:rsidRDefault="00256CBA">
      <w:pPr>
        <w:spacing w:before="4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eastAsia="Times New Roman"/>
        </w:rPr>
        <w:pict w14:anchorId="6AFFD48A">
          <v:group id="_x0000_s1026" style="position:absolute;left:0;text-align:left;margin-left:71.95pt;margin-top:104.85pt;width:451.5pt;height:435.5pt;z-index:-251658240;mso-position-horizontal-relative:page;mso-position-vertical-relative:page" coordorigin="1439,2097" coordsize="9030,8710">
            <v:shape id="_x0000_s1131" style="position:absolute;left:1450;top:2108;width:794;height:0" coordorigin="1450,2108" coordsize="794,0" path="m1450,2108r794,e" filled="f" strokeweight=".58pt">
              <v:path arrowok="t"/>
            </v:shape>
            <v:shape id="_x0000_s1130" style="position:absolute;left:2254;top:2108;width:7401;height:0" coordorigin="2254,2108" coordsize="7401,0" path="m2254,2108r7401,e" filled="f" strokeweight=".58pt">
              <v:path arrowok="t"/>
            </v:shape>
            <v:shape id="_x0000_s1129" style="position:absolute;left:9664;top:2108;width:794;height:0" coordorigin="9664,2108" coordsize="794,0" path="m9664,2108r795,e" filled="f" strokeweight=".58pt">
              <v:path arrowok="t"/>
            </v:shape>
            <v:shape id="_x0000_s1128" style="position:absolute;left:1450;top:2439;width:794;height:0" coordorigin="1450,2439" coordsize="794,0" path="m1450,2439r794,e" filled="f" strokeweight=".58pt">
              <v:path arrowok="t"/>
            </v:shape>
            <v:shape id="_x0000_s1127" style="position:absolute;left:2254;top:2439;width:7401;height:0" coordorigin="2254,2439" coordsize="7401,0" path="m2254,2439r7401,e" filled="f" strokeweight=".58pt">
              <v:path arrowok="t"/>
            </v:shape>
            <v:shape id="_x0000_s1126" style="position:absolute;left:9664;top:2439;width:794;height:0" coordorigin="9664,2439" coordsize="794,0" path="m9664,2439r795,e" filled="f" strokeweight=".58pt">
              <v:path arrowok="t"/>
            </v:shape>
            <v:shape id="_x0000_s1125" style="position:absolute;left:1450;top:2717;width:794;height:0" coordorigin="1450,2717" coordsize="794,0" path="m1450,2717r794,e" filled="f" strokeweight=".58pt">
              <v:path arrowok="t"/>
            </v:shape>
            <v:shape id="_x0000_s1124" style="position:absolute;left:2254;top:2717;width:7401;height:0" coordorigin="2254,2717" coordsize="7401,0" path="m2254,2717r7401,e" filled="f" strokeweight=".58pt">
              <v:path arrowok="t"/>
            </v:shape>
            <v:shape id="_x0000_s1123" style="position:absolute;left:9664;top:2717;width:794;height:0" coordorigin="9664,2717" coordsize="794,0" path="m9664,2717r795,e" filled="f" strokeweight=".58pt">
              <v:path arrowok="t"/>
            </v:shape>
            <v:shape id="_x0000_s1122" style="position:absolute;left:1450;top:2998;width:794;height:0" coordorigin="1450,2998" coordsize="794,0" path="m1450,2998r794,e" filled="f" strokeweight=".58pt">
              <v:path arrowok="t"/>
            </v:shape>
            <v:shape id="_x0000_s1121" style="position:absolute;left:2254;top:2998;width:7401;height:0" coordorigin="2254,2998" coordsize="7401,0" path="m2254,2998r7401,e" filled="f" strokeweight=".58pt">
              <v:path arrowok="t"/>
            </v:shape>
            <v:shape id="_x0000_s1120" style="position:absolute;left:9664;top:2998;width:794;height:0" coordorigin="9664,2998" coordsize="794,0" path="m9664,2998r795,e" filled="f" strokeweight=".58pt">
              <v:path arrowok="t"/>
            </v:shape>
            <v:shape id="_x0000_s1119" style="position:absolute;left:2357;top:3281;width:3514;height:269" coordorigin="2357,3281" coordsize="3514,269" path="m5871,3550r,-269l2357,3281r,269l5871,3550xe" fillcolor="yellow" stroked="f">
              <v:path arrowok="t"/>
            </v:shape>
            <v:shape id="_x0000_s1118" style="position:absolute;left:1450;top:3276;width:794;height:0" coordorigin="1450,3276" coordsize="794,0" path="m1450,3276r794,e" filled="f" strokeweight=".58pt">
              <v:path arrowok="t"/>
            </v:shape>
            <v:shape id="_x0000_s1117" style="position:absolute;left:2254;top:3276;width:7401;height:0" coordorigin="2254,3276" coordsize="7401,0" path="m2254,3276r7401,e" filled="f" strokeweight=".58pt">
              <v:path arrowok="t"/>
            </v:shape>
            <v:shape id="_x0000_s1116" style="position:absolute;left:9664;top:3276;width:794;height:0" coordorigin="9664,3276" coordsize="794,0" path="m9664,3276r795,e" filled="f" strokeweight=".58pt">
              <v:path arrowok="t"/>
            </v:shape>
            <v:shape id="_x0000_s1115" style="position:absolute;left:2357;top:3560;width:6561;height:269" coordorigin="2357,3560" coordsize="6561,269" path="m8918,3828r,-268l2357,3560r,268l8918,3828xe" fillcolor="yellow" stroked="f">
              <v:path arrowok="t"/>
            </v:shape>
            <v:shape id="_x0000_s1114" style="position:absolute;left:1450;top:3555;width:794;height:0" coordorigin="1450,3555" coordsize="794,0" path="m1450,3555r794,e" filled="f" strokeweight=".58pt">
              <v:path arrowok="t"/>
            </v:shape>
            <v:shape id="_x0000_s1113" style="position:absolute;left:2254;top:3555;width:7401;height:0" coordorigin="2254,3555" coordsize="7401,0" path="m2254,3555r7401,e" filled="f" strokeweight=".58pt">
              <v:path arrowok="t"/>
            </v:shape>
            <v:shape id="_x0000_s1112" style="position:absolute;left:9664;top:3555;width:794;height:0" coordorigin="9664,3555" coordsize="794,0" path="m9664,3555r795,e" filled="f" strokeweight=".58pt">
              <v:path arrowok="t"/>
            </v:shape>
            <v:shape id="_x0000_s1111" style="position:absolute;left:1450;top:3833;width:794;height:0" coordorigin="1450,3833" coordsize="794,0" path="m1450,3833r794,e" filled="f" strokeweight=".58pt">
              <v:path arrowok="t"/>
            </v:shape>
            <v:shape id="_x0000_s1110" style="position:absolute;left:2254;top:3833;width:7401;height:0" coordorigin="2254,3833" coordsize="7401,0" path="m2254,3833r7401,e" filled="f" strokeweight=".58pt">
              <v:path arrowok="t"/>
            </v:shape>
            <v:shape id="_x0000_s1109" style="position:absolute;left:9664;top:3833;width:794;height:0" coordorigin="9664,3833" coordsize="794,0" path="m9664,3833r795,e" filled="f" strokeweight=".58pt">
              <v:path arrowok="t"/>
            </v:shape>
            <v:shape id="_x0000_s1108" style="position:absolute;left:1450;top:4112;width:794;height:0" coordorigin="1450,4112" coordsize="794,0" path="m1450,4112r794,e" filled="f" strokeweight=".58pt">
              <v:path arrowok="t"/>
            </v:shape>
            <v:shape id="_x0000_s1107" style="position:absolute;left:2254;top:4112;width:7401;height:0" coordorigin="2254,4112" coordsize="7401,0" path="m2254,4112r7401,e" filled="f" strokeweight=".58pt">
              <v:path arrowok="t"/>
            </v:shape>
            <v:shape id="_x0000_s1106" style="position:absolute;left:9664;top:4112;width:794;height:0" coordorigin="9664,4112" coordsize="794,0" path="m9664,4112r795,e" filled="f" strokeweight=".58pt">
              <v:path arrowok="t"/>
            </v:shape>
            <v:shape id="_x0000_s1105" style="position:absolute;left:1450;top:4390;width:794;height:0" coordorigin="1450,4390" coordsize="794,0" path="m1450,4390r794,e" filled="f" strokeweight=".58pt">
              <v:path arrowok="t"/>
            </v:shape>
            <v:shape id="_x0000_s1104" style="position:absolute;left:2254;top:4390;width:7401;height:0" coordorigin="2254,4390" coordsize="7401,0" path="m2254,4390r7401,e" filled="f" strokeweight=".58pt">
              <v:path arrowok="t"/>
            </v:shape>
            <v:shape id="_x0000_s1103" style="position:absolute;left:9664;top:4390;width:794;height:0" coordorigin="9664,4390" coordsize="794,0" path="m9664,4390r795,e" filled="f" strokeweight=".58pt">
              <v:path arrowok="t"/>
            </v:shape>
            <v:shape id="_x0000_s1102" style="position:absolute;left:2357;top:4673;width:5660;height:269" coordorigin="2357,4673" coordsize="5660,269" path="m8017,4942r,-269l2357,4673r,269l8017,4942xe" fillcolor="yellow" stroked="f">
              <v:path arrowok="t"/>
            </v:shape>
            <v:shape id="_x0000_s1101" style="position:absolute;left:1450;top:4668;width:794;height:0" coordorigin="1450,4668" coordsize="794,0" path="m1450,4668r794,e" filled="f" strokeweight=".58pt">
              <v:path arrowok="t"/>
            </v:shape>
            <v:shape id="_x0000_s1100" style="position:absolute;left:2254;top:4668;width:7401;height:0" coordorigin="2254,4668" coordsize="7401,0" path="m2254,4668r7401,e" filled="f" strokeweight=".58pt">
              <v:path arrowok="t"/>
            </v:shape>
            <v:shape id="_x0000_s1099" style="position:absolute;left:9664;top:4668;width:794;height:0" coordorigin="9664,4668" coordsize="794,0" path="m9664,4668r795,e" filled="f" strokeweight=".58pt">
              <v:path arrowok="t"/>
            </v:shape>
            <v:shape id="_x0000_s1098" style="position:absolute;left:1450;top:4947;width:794;height:0" coordorigin="1450,4947" coordsize="794,0" path="m1450,4947r794,e" filled="f" strokeweight=".58pt">
              <v:path arrowok="t"/>
            </v:shape>
            <v:shape id="_x0000_s1097" style="position:absolute;left:2254;top:4947;width:7401;height:0" coordorigin="2254,4947" coordsize="7401,0" path="m2254,4947r7401,e" filled="f" strokeweight=".58pt">
              <v:path arrowok="t"/>
            </v:shape>
            <v:shape id="_x0000_s1096" style="position:absolute;left:9664;top:4947;width:794;height:0" coordorigin="9664,4947" coordsize="794,0" path="m9664,4947r795,e" filled="f" strokeweight=".58pt">
              <v:path arrowok="t"/>
            </v:shape>
            <v:shape id="_x0000_s1095" style="position:absolute;left:1450;top:5226;width:794;height:0" coordorigin="1450,5226" coordsize="794,0" path="m1450,5226r794,e" filled="f" strokeweight=".58pt">
              <v:path arrowok="t"/>
            </v:shape>
            <v:shape id="_x0000_s1094" style="position:absolute;left:2254;top:5226;width:7401;height:0" coordorigin="2254,5226" coordsize="7401,0" path="m2254,5226r7401,e" filled="f" strokeweight=".58pt">
              <v:path arrowok="t"/>
            </v:shape>
            <v:shape id="_x0000_s1093" style="position:absolute;left:9664;top:5226;width:794;height:0" coordorigin="9664,5226" coordsize="794,0" path="m9664,5226r795,e" filled="f" strokeweight=".58pt">
              <v:path arrowok="t"/>
            </v:shape>
            <v:shape id="_x0000_s1092" style="position:absolute;left:1450;top:5504;width:794;height:0" coordorigin="1450,5504" coordsize="794,0" path="m1450,5504r794,e" filled="f" strokeweight=".58pt">
              <v:path arrowok="t"/>
            </v:shape>
            <v:shape id="_x0000_s1091" style="position:absolute;left:2254;top:5504;width:7401;height:0" coordorigin="2254,5504" coordsize="7401,0" path="m2254,5504r7401,e" filled="f" strokeweight=".58pt">
              <v:path arrowok="t"/>
            </v:shape>
            <v:shape id="_x0000_s1090" style="position:absolute;left:9664;top:5504;width:794;height:0" coordorigin="9664,5504" coordsize="794,0" path="m9664,5504r795,e" filled="f" strokeweight=".58pt">
              <v:path arrowok="t"/>
            </v:shape>
            <v:shape id="_x0000_s1089" style="position:absolute;left:1450;top:5783;width:794;height:0" coordorigin="1450,5783" coordsize="794,0" path="m1450,5783r794,e" filled="f" strokeweight=".58pt">
              <v:path arrowok="t"/>
            </v:shape>
            <v:shape id="_x0000_s1088" style="position:absolute;left:2254;top:5783;width:7401;height:0" coordorigin="2254,5783" coordsize="7401,0" path="m2254,5783r7401,e" filled="f" strokeweight=".58pt">
              <v:path arrowok="t"/>
            </v:shape>
            <v:shape id="_x0000_s1087" style="position:absolute;left:9664;top:5783;width:794;height:0" coordorigin="9664,5783" coordsize="794,0" path="m9664,5783r795,e" filled="f" strokeweight=".58pt">
              <v:path arrowok="t"/>
            </v:shape>
            <v:shape id="_x0000_s1086" style="position:absolute;left:1450;top:6061;width:794;height:0" coordorigin="1450,6061" coordsize="794,0" path="m1450,6061r794,e" filled="f" strokeweight=".58pt">
              <v:path arrowok="t"/>
            </v:shape>
            <v:shape id="_x0000_s1085" style="position:absolute;left:2254;top:6061;width:7401;height:0" coordorigin="2254,6061" coordsize="7401,0" path="m2254,6061r7401,e" filled="f" strokeweight=".58pt">
              <v:path arrowok="t"/>
            </v:shape>
            <v:shape id="_x0000_s1084" style="position:absolute;left:9664;top:6061;width:794;height:0" coordorigin="9664,6061" coordsize="794,0" path="m9664,6061r795,e" filled="f" strokeweight=".58pt">
              <v:path arrowok="t"/>
            </v:shape>
            <v:shape id="_x0000_s1083" style="position:absolute;left:1450;top:6339;width:794;height:0" coordorigin="1450,6339" coordsize="794,0" path="m1450,6339r794,e" filled="f" strokeweight=".58pt">
              <v:path arrowok="t"/>
            </v:shape>
            <v:shape id="_x0000_s1082" style="position:absolute;left:2254;top:6339;width:7401;height:0" coordorigin="2254,6339" coordsize="7401,0" path="m2254,6339r7401,e" filled="f" strokeweight=".58pt">
              <v:path arrowok="t"/>
            </v:shape>
            <v:shape id="_x0000_s1081" style="position:absolute;left:9664;top:6339;width:794;height:0" coordorigin="9664,6339" coordsize="794,0" path="m9664,6339r795,e" filled="f" strokeweight=".58pt">
              <v:path arrowok="t"/>
            </v:shape>
            <v:shape id="_x0000_s1080" style="position:absolute;left:1450;top:6618;width:794;height:0" coordorigin="1450,6618" coordsize="794,0" path="m1450,6618r794,e" filled="f" strokeweight=".58pt">
              <v:path arrowok="t"/>
            </v:shape>
            <v:shape id="_x0000_s1079" style="position:absolute;left:2254;top:6618;width:7401;height:0" coordorigin="2254,6618" coordsize="7401,0" path="m2254,6618r7401,e" filled="f" strokeweight=".58pt">
              <v:path arrowok="t"/>
            </v:shape>
            <v:shape id="_x0000_s1078" style="position:absolute;left:9664;top:6618;width:794;height:0" coordorigin="9664,6618" coordsize="794,0" path="m9664,6618r795,e" filled="f" strokeweight=".58pt">
              <v:path arrowok="t"/>
            </v:shape>
            <v:shape id="_x0000_s1077" style="position:absolute;left:1450;top:6896;width:794;height:0" coordorigin="1450,6896" coordsize="794,0" path="m1450,6896r794,e" filled="f" strokeweight=".58pt">
              <v:path arrowok="t"/>
            </v:shape>
            <v:shape id="_x0000_s1076" style="position:absolute;left:2254;top:6896;width:7401;height:0" coordorigin="2254,6896" coordsize="7401,0" path="m2254,6896r7401,e" filled="f" strokeweight=".58pt">
              <v:path arrowok="t"/>
            </v:shape>
            <v:shape id="_x0000_s1075" style="position:absolute;left:9664;top:6896;width:794;height:0" coordorigin="9664,6896" coordsize="794,0" path="m9664,6896r795,e" filled="f" strokeweight=".58pt">
              <v:path arrowok="t"/>
            </v:shape>
            <v:shape id="_x0000_s1074" style="position:absolute;left:2357;top:7182;width:4739;height:269" coordorigin="2357,7182" coordsize="4739,269" path="m2357,7451r4739,l7096,7182r-4739,l2357,7451xe" fillcolor="yellow" stroked="f">
              <v:path arrowok="t"/>
            </v:shape>
            <v:shape id="_x0000_s1073" style="position:absolute;left:1450;top:7175;width:794;height:0" coordorigin="1450,7175" coordsize="794,0" path="m1450,7175r794,e" filled="f" strokeweight=".58pt">
              <v:path arrowok="t"/>
            </v:shape>
            <v:shape id="_x0000_s1072" style="position:absolute;left:2254;top:7175;width:7401;height:0" coordorigin="2254,7175" coordsize="7401,0" path="m2254,7175r7401,e" filled="f" strokeweight=".58pt">
              <v:path arrowok="t"/>
            </v:shape>
            <v:shape id="_x0000_s1071" style="position:absolute;left:9664;top:7175;width:794;height:0" coordorigin="9664,7175" coordsize="794,0" path="m9664,7175r795,e" filled="f" strokeweight=".58pt">
              <v:path arrowok="t"/>
            </v:shape>
            <v:shape id="_x0000_s1070" style="position:absolute;left:1450;top:7455;width:794;height:0" coordorigin="1450,7455" coordsize="794,0" path="m1450,7455r794,e" filled="f" strokeweight=".58pt">
              <v:path arrowok="t"/>
            </v:shape>
            <v:shape id="_x0000_s1069" style="position:absolute;left:2254;top:7455;width:7401;height:0" coordorigin="2254,7455" coordsize="7401,0" path="m2254,7455r7401,e" filled="f" strokeweight=".58pt">
              <v:path arrowok="t"/>
            </v:shape>
            <v:shape id="_x0000_s1068" style="position:absolute;left:9664;top:7455;width:794;height:0" coordorigin="9664,7455" coordsize="794,0" path="m9664,7455r795,e" filled="f" strokeweight=".58pt">
              <v:path arrowok="t"/>
            </v:shape>
            <v:shape id="_x0000_s1067" style="position:absolute;left:1450;top:7734;width:794;height:0" coordorigin="1450,7734" coordsize="794,0" path="m1450,7734r794,e" filled="f" strokeweight=".58pt">
              <v:path arrowok="t"/>
            </v:shape>
            <v:shape id="_x0000_s1066" style="position:absolute;left:2254;top:7734;width:7401;height:0" coordorigin="2254,7734" coordsize="7401,0" path="m2254,7734r7401,e" filled="f" strokeweight=".58pt">
              <v:path arrowok="t"/>
            </v:shape>
            <v:shape id="_x0000_s1065" style="position:absolute;left:9664;top:7734;width:794;height:0" coordorigin="9664,7734" coordsize="794,0" path="m9664,7734r795,e" filled="f" strokeweight=".58pt">
              <v:path arrowok="t"/>
            </v:shape>
            <v:shape id="_x0000_s1064" style="position:absolute;left:1450;top:8012;width:794;height:0" coordorigin="1450,8012" coordsize="794,0" path="m1450,8012r794,e" filled="f" strokeweight=".58pt">
              <v:path arrowok="t"/>
            </v:shape>
            <v:shape id="_x0000_s1063" style="position:absolute;left:2254;top:8012;width:7401;height:0" coordorigin="2254,8012" coordsize="7401,0" path="m2254,8012r7401,e" filled="f" strokeweight=".58pt">
              <v:path arrowok="t"/>
            </v:shape>
            <v:shape id="_x0000_s1062" style="position:absolute;left:9664;top:8012;width:794;height:0" coordorigin="9664,8012" coordsize="794,0" path="m9664,8012r795,e" filled="f" strokeweight=".58pt">
              <v:path arrowok="t"/>
            </v:shape>
            <v:shape id="_x0000_s1061" style="position:absolute;left:1450;top:8291;width:794;height:0" coordorigin="1450,8291" coordsize="794,0" path="m1450,8291r794,e" filled="f" strokeweight=".58pt">
              <v:path arrowok="t"/>
            </v:shape>
            <v:shape id="_x0000_s1060" style="position:absolute;left:2254;top:8291;width:7401;height:0" coordorigin="2254,8291" coordsize="7401,0" path="m2254,8291r7401,e" filled="f" strokeweight=".58pt">
              <v:path arrowok="t"/>
            </v:shape>
            <v:shape id="_x0000_s1059" style="position:absolute;left:9664;top:8291;width:794;height:0" coordorigin="9664,8291" coordsize="794,0" path="m9664,8291r795,e" filled="f" strokeweight=".58pt">
              <v:path arrowok="t"/>
            </v:shape>
            <v:shape id="_x0000_s1058" style="position:absolute;left:1450;top:8569;width:794;height:0" coordorigin="1450,8569" coordsize="794,0" path="m1450,8569r794,e" filled="f" strokeweight=".58pt">
              <v:path arrowok="t"/>
            </v:shape>
            <v:shape id="_x0000_s1057" style="position:absolute;left:2254;top:8569;width:7401;height:0" coordorigin="2254,8569" coordsize="7401,0" path="m2254,8569r7401,e" filled="f" strokeweight=".58pt">
              <v:path arrowok="t"/>
            </v:shape>
            <v:shape id="_x0000_s1056" style="position:absolute;left:9664;top:8569;width:794;height:0" coordorigin="9664,8569" coordsize="794,0" path="m9664,8569r795,e" filled="f" strokeweight=".58pt">
              <v:path arrowok="t"/>
            </v:shape>
            <v:shape id="_x0000_s1055" style="position:absolute;left:1450;top:8848;width:794;height:0" coordorigin="1450,8848" coordsize="794,0" path="m1450,8848r794,e" filled="f" strokeweight=".58pt">
              <v:path arrowok="t"/>
            </v:shape>
            <v:shape id="_x0000_s1054" style="position:absolute;left:2254;top:8848;width:7401;height:0" coordorigin="2254,8848" coordsize="7401,0" path="m2254,8848r7401,e" filled="f" strokeweight=".58pt">
              <v:path arrowok="t"/>
            </v:shape>
            <v:shape id="_x0000_s1053" style="position:absolute;left:9664;top:8848;width:794;height:0" coordorigin="9664,8848" coordsize="794,0" path="m9664,8848r795,e" filled="f" strokeweight=".58pt">
              <v:path arrowok="t"/>
            </v:shape>
            <v:shape id="_x0000_s1052" style="position:absolute;left:1450;top:9126;width:794;height:0" coordorigin="1450,9126" coordsize="794,0" path="m1450,9126r794,e" filled="f" strokeweight=".58pt">
              <v:path arrowok="t"/>
            </v:shape>
            <v:shape id="_x0000_s1051" style="position:absolute;left:2254;top:9126;width:7401;height:0" coordorigin="2254,9126" coordsize="7401,0" path="m2254,9126r7401,e" filled="f" strokeweight=".58pt">
              <v:path arrowok="t"/>
            </v:shape>
            <v:shape id="_x0000_s1050" style="position:absolute;left:9664;top:9126;width:794;height:0" coordorigin="9664,9126" coordsize="794,0" path="m9664,9126r795,e" filled="f" strokeweight=".58pt">
              <v:path arrowok="t"/>
            </v:shape>
            <v:shape id="_x0000_s1049" style="position:absolute;left:1450;top:9405;width:794;height:0" coordorigin="1450,9405" coordsize="794,0" path="m1450,9405r794,e" filled="f" strokeweight=".58pt">
              <v:path arrowok="t"/>
            </v:shape>
            <v:shape id="_x0000_s1048" style="position:absolute;left:2254;top:9405;width:7401;height:0" coordorigin="2254,9405" coordsize="7401,0" path="m2254,9405r7401,e" filled="f" strokeweight=".58pt">
              <v:path arrowok="t"/>
            </v:shape>
            <v:shape id="_x0000_s1047" style="position:absolute;left:9664;top:9405;width:794;height:0" coordorigin="9664,9405" coordsize="794,0" path="m9664,9405r795,e" filled="f" strokeweight=".58pt">
              <v:path arrowok="t"/>
            </v:shape>
            <v:shape id="_x0000_s1046" style="position:absolute;left:1450;top:9683;width:794;height:0" coordorigin="1450,9683" coordsize="794,0" path="m1450,9683r794,e" filled="f" strokeweight=".58pt">
              <v:path arrowok="t"/>
            </v:shape>
            <v:shape id="_x0000_s1045" style="position:absolute;left:2254;top:9683;width:7401;height:0" coordorigin="2254,9683" coordsize="7401,0" path="m2254,9683r7401,e" filled="f" strokeweight=".58pt">
              <v:path arrowok="t"/>
            </v:shape>
            <v:shape id="_x0000_s1044" style="position:absolute;left:9664;top:9683;width:794;height:0" coordorigin="9664,9683" coordsize="794,0" path="m9664,9683r795,e" filled="f" strokeweight=".58pt">
              <v:path arrowok="t"/>
            </v:shape>
            <v:shape id="_x0000_s1043" style="position:absolute;left:1450;top:9961;width:794;height:0" coordorigin="1450,9961" coordsize="794,0" path="m1450,9961r794,e" filled="f" strokeweight=".58pt">
              <v:path arrowok="t"/>
            </v:shape>
            <v:shape id="_x0000_s1042" style="position:absolute;left:2254;top:9961;width:7401;height:0" coordorigin="2254,9961" coordsize="7401,0" path="m2254,9961r7401,e" filled="f" strokeweight=".58pt">
              <v:path arrowok="t"/>
            </v:shape>
            <v:shape id="_x0000_s1041" style="position:absolute;left:9664;top:9961;width:794;height:0" coordorigin="9664,9961" coordsize="794,0" path="m9664,9961r795,e" filled="f" strokeweight=".58pt">
              <v:path arrowok="t"/>
            </v:shape>
            <v:shape id="_x0000_s1040" style="position:absolute;left:1450;top:10240;width:794;height:0" coordorigin="1450,10240" coordsize="794,0" path="m1450,10240r794,e" filled="f" strokeweight=".58pt">
              <v:path arrowok="t"/>
            </v:shape>
            <v:shape id="_x0000_s1039" style="position:absolute;left:2254;top:10240;width:7401;height:0" coordorigin="2254,10240" coordsize="7401,0" path="m2254,10240r7401,e" filled="f" strokeweight=".58pt">
              <v:path arrowok="t"/>
            </v:shape>
            <v:shape id="_x0000_s1038" style="position:absolute;left:9664;top:10240;width:794;height:0" coordorigin="9664,10240" coordsize="794,0" path="m9664,10240r795,e" filled="f" strokeweight=".58pt">
              <v:path arrowok="t"/>
            </v:shape>
            <v:shape id="_x0000_s1037" style="position:absolute;left:2357;top:10523;width:2945;height:269" coordorigin="2357,10523" coordsize="2945,269" path="m5302,10792r,-269l2357,10523r,269l5302,10792xe" fillcolor="yellow" stroked="f">
              <v:path arrowok="t"/>
            </v:shape>
            <v:shape id="_x0000_s1036" style="position:absolute;left:1450;top:10518;width:794;height:0" coordorigin="1450,10518" coordsize="794,0" path="m1450,10518r794,e" filled="f" strokeweight=".58pt">
              <v:path arrowok="t"/>
            </v:shape>
            <v:shape id="_x0000_s1035" style="position:absolute;left:2254;top:10518;width:7401;height:0" coordorigin="2254,10518" coordsize="7401,0" path="m2254,10518r7401,e" filled="f" strokeweight=".58pt">
              <v:path arrowok="t"/>
            </v:shape>
            <v:shape id="_x0000_s1034" style="position:absolute;left:9664;top:10518;width:794;height:0" coordorigin="9664,10518" coordsize="794,0" path="m9664,10518r795,e" filled="f" strokeweight=".58pt">
              <v:path arrowok="t"/>
            </v:shape>
            <v:shape id="_x0000_s1033" style="position:absolute;left:1445;top:2103;width:0;height:8699" coordorigin="1445,2103" coordsize="0,8699" path="m1445,2103r,8698e" filled="f" strokeweight=".58pt">
              <v:path arrowok="t"/>
            </v:shape>
            <v:shape id="_x0000_s1032" style="position:absolute;left:1450;top:10797;width:794;height:0" coordorigin="1450,10797" coordsize="794,0" path="m1450,10797r794,e" filled="f" strokeweight=".20464mm">
              <v:path arrowok="t"/>
            </v:shape>
            <v:shape id="_x0000_s1031" style="position:absolute;left:2249;top:2103;width:0;height:8699" coordorigin="2249,2103" coordsize="0,8699" path="m2249,2103r,8698e" filled="f" strokeweight=".58pt">
              <v:path arrowok="t"/>
            </v:shape>
            <v:shape id="_x0000_s1030" style="position:absolute;left:2254;top:10797;width:7401;height:0" coordorigin="2254,10797" coordsize="7401,0" path="m2254,10797r7401,e" filled="f" strokeweight=".20464mm">
              <v:path arrowok="t"/>
            </v:shape>
            <v:shape id="_x0000_s1029" style="position:absolute;left:9660;top:2103;width:0;height:8699" coordorigin="9660,2103" coordsize="0,8699" path="m9660,2103r,8698e" filled="f" strokeweight=".58pt">
              <v:path arrowok="t"/>
            </v:shape>
            <v:shape id="_x0000_s1028" style="position:absolute;left:9664;top:10797;width:794;height:0" coordorigin="9664,10797" coordsize="794,0" path="m9664,10797r795,e" filled="f" strokeweight=".20464mm">
              <v:path arrowok="t"/>
            </v:shape>
            <v:shape id="_x0000_s1027" style="position:absolute;left:10464;top:2103;width:0;height:8699" coordorigin="10464,2103" coordsize="0,8699" path="m10464,2103r,8698e" filled="f" strokeweight=".20464mm">
              <v:path arrowok="t"/>
            </v:shape>
            <w10:wrap anchorx="page" anchory="page"/>
          </v:group>
        </w:pict>
      </w:r>
      <w:r>
        <w:rPr>
          <w:rFonts w:ascii="Calibri" w:eastAsia="Calibri" w:hAnsi="Calibri" w:cs="Calibri"/>
          <w:sz w:val="22"/>
          <w:szCs w:val="22"/>
        </w:rPr>
        <w:t>Use of effective inter-app encryption/hashing/data security including handshake</w:t>
      </w:r>
    </w:p>
    <w:p w14:paraId="6A97354F" w14:textId="78CEBA0F" w:rsidR="00CE7351" w:rsidRDefault="0013158D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DE5840" wp14:editId="65274AAF">
                <wp:simplePos x="0" y="0"/>
                <wp:positionH relativeFrom="column">
                  <wp:posOffset>5280660</wp:posOffset>
                </wp:positionH>
                <wp:positionV relativeFrom="paragraph">
                  <wp:posOffset>15240</wp:posOffset>
                </wp:positionV>
                <wp:extent cx="525780" cy="2362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93552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E5840" id="Text Box 8" o:spid="_x0000_s1035" type="#_x0000_t202" style="position:absolute;left:0;text-align:left;margin-left:415.8pt;margin-top:1.2pt;width:41.4pt;height:18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" filled="f" stroked="f">
                <v:textbox>
                  <w:txbxContent>
                    <w:p w14:paraId="24993552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Use of threading for communicating with login server regularly</w:t>
      </w:r>
    </w:p>
    <w:p w14:paraId="45E504CB" w14:textId="133B8B90" w:rsidR="00CE7351" w:rsidRDefault="00256CBA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Embedded viewers for image, audio, video, and PDFs</w:t>
      </w:r>
    </w:p>
    <w:p w14:paraId="7DF5CB90" w14:textId="2DC4C1D8" w:rsidR="00CE7351" w:rsidRDefault="0013158D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A2F2437" wp14:editId="7A7E74B2">
                <wp:simplePos x="0" y="0"/>
                <wp:positionH relativeFrom="column">
                  <wp:posOffset>5265420</wp:posOffset>
                </wp:positionH>
                <wp:positionV relativeFrom="paragraph">
                  <wp:posOffset>11430</wp:posOffset>
                </wp:positionV>
                <wp:extent cx="525780" cy="2362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E0E6B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F2437" id="Text Box 12" o:spid="_x0000_s1036" type="#_x0000_t202" style="position:absolute;left:0;text-align:left;margin-left:414.6pt;margin-top:.9pt;width:41.4pt;height:18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" filled="f" stroked="f">
                <v:textbox>
                  <w:txbxContent>
                    <w:p w14:paraId="6CEE0E6B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(Good) Page Templating</w:t>
      </w:r>
    </w:p>
    <w:p w14:paraId="598F6220" w14:textId="6BBA5C0C" w:rsidR="00CE7351" w:rsidRDefault="0013158D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7EEF6" wp14:editId="39F0BCEF">
                <wp:simplePos x="0" y="0"/>
                <wp:positionH relativeFrom="column">
                  <wp:posOffset>5283200</wp:posOffset>
                </wp:positionH>
                <wp:positionV relativeFrom="paragraph">
                  <wp:posOffset>18415</wp:posOffset>
                </wp:positionV>
                <wp:extent cx="525780" cy="2362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1DCA8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EEF6" id="Text Box 11" o:spid="_x0000_s1037" type="#_x0000_t202" style="position:absolute;left:0;text-align:left;margin-left:416pt;margin-top:1.45pt;width:41.4pt;height:18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" filled="f" stroked="f">
                <v:textbox>
                  <w:txbxContent>
                    <w:p w14:paraId="2601DCA8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Modular and Pythonic code, including commenting and documentation</w:t>
      </w:r>
    </w:p>
    <w:p w14:paraId="6CB4478E" w14:textId="3298EFE0" w:rsidR="00CE7351" w:rsidRDefault="00256CBA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Group conversations</w:t>
      </w:r>
    </w:p>
    <w:p w14:paraId="5B29FBEF" w14:textId="77777777" w:rsidR="00CE7351" w:rsidRDefault="00256CBA">
      <w:pPr>
        <w:spacing w:before="10"/>
        <w:ind w:left="213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             </w:t>
      </w:r>
      <w:r>
        <w:rPr>
          <w:rFonts w:ascii="Calibri" w:eastAsia="Calibri" w:hAnsi="Calibri" w:cs="Calibri"/>
          <w:sz w:val="22"/>
          <w:szCs w:val="22"/>
        </w:rPr>
        <w:t>Fallback P2P Networking if login server goes down</w:t>
      </w:r>
    </w:p>
    <w:p w14:paraId="74B2E8A5" w14:textId="77777777" w:rsidR="00CE7351" w:rsidRDefault="00256CBA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Multiple sessions (users) supported simultaneously</w:t>
      </w:r>
    </w:p>
    <w:p w14:paraId="0E940691" w14:textId="75FA96DB" w:rsidR="00CE7351" w:rsidRDefault="00256CBA">
      <w:pPr>
        <w:spacing w:before="10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 standard encryption and hashing while maintaining user experience</w:t>
      </w:r>
    </w:p>
    <w:p w14:paraId="5FCCAFA2" w14:textId="2DD630E7" w:rsidR="00CE7351" w:rsidRDefault="0013158D">
      <w:pPr>
        <w:spacing w:before="10" w:line="248" w:lineRule="auto"/>
        <w:ind w:left="1017" w:right="302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20D337" wp14:editId="738BA7B8">
                <wp:simplePos x="0" y="0"/>
                <wp:positionH relativeFrom="column">
                  <wp:posOffset>5267960</wp:posOffset>
                </wp:positionH>
                <wp:positionV relativeFrom="paragraph">
                  <wp:posOffset>17780</wp:posOffset>
                </wp:positionV>
                <wp:extent cx="525780" cy="2362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A4715F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0D337" id="Text Box 14" o:spid="_x0000_s1038" type="#_x0000_t202" style="position:absolute;left:0;text-align:left;margin-left:414.8pt;margin-top:1.4pt;width:41.4pt;height:18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" filled="f" stroked="f">
                <v:textbox>
                  <w:txbxContent>
                    <w:p w14:paraId="22A4715F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Nice user interface (preferably compatible cross-browser) Offline Messaging (without login server)</w:t>
      </w:r>
    </w:p>
    <w:p w14:paraId="4A7AB437" w14:textId="21E2044C" w:rsidR="00CE7351" w:rsidRDefault="00256CBA">
      <w:pPr>
        <w:spacing w:before="1"/>
        <w:ind w:left="1017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2FA (Two Factor Authentication)</w:t>
      </w:r>
    </w:p>
    <w:p w14:paraId="60607E11" w14:textId="76CBABE7" w:rsidR="00CE7351" w:rsidRDefault="0013158D">
      <w:pPr>
        <w:spacing w:before="10" w:line="248" w:lineRule="auto"/>
        <w:ind w:left="1017" w:right="3046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DD8260" wp14:editId="7B97388A">
                <wp:simplePos x="0" y="0"/>
                <wp:positionH relativeFrom="column">
                  <wp:posOffset>5257800</wp:posOffset>
                </wp:positionH>
                <wp:positionV relativeFrom="paragraph">
                  <wp:posOffset>346710</wp:posOffset>
                </wp:positionV>
                <wp:extent cx="525780" cy="23622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89E6F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D8260" id="Text Box 15" o:spid="_x0000_s1039" type="#_x0000_t202" style="position:absolute;left:0;text-align:left;margin-left:414pt;margin-top:27.3pt;width:41.4pt;height:18.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" filled="f" stroked="f">
                <v:textbox>
                  <w:txbxContent>
                    <w:p w14:paraId="51789E6F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31E5EB" wp14:editId="284752E2">
                <wp:simplePos x="0" y="0"/>
                <wp:positionH relativeFrom="column">
                  <wp:posOffset>5257800</wp:posOffset>
                </wp:positionH>
                <wp:positionV relativeFrom="paragraph">
                  <wp:posOffset>177165</wp:posOffset>
                </wp:positionV>
                <wp:extent cx="525780" cy="23622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D40A0" w14:textId="77777777" w:rsidR="0013158D" w:rsidRPr="0013158D" w:rsidRDefault="0013158D" w:rsidP="0013158D">
                            <w:pPr>
                              <w:rPr>
                                <w:sz w:val="16"/>
                              </w:rPr>
                            </w:pPr>
                            <w:r w:rsidRPr="0013158D">
                              <w:rPr>
                                <w:sz w:val="1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1E5EB" id="Text Box 13" o:spid="_x0000_s1040" type="#_x0000_t202" style="position:absolute;left:0;text-align:left;margin-left:414pt;margin-top:13.95pt;width:41.4pt;height:18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" filled="f" stroked="f">
                <v:textbox>
                  <w:txbxContent>
                    <w:p w14:paraId="704D40A0" w14:textId="77777777" w:rsidR="0013158D" w:rsidRPr="0013158D" w:rsidRDefault="0013158D" w:rsidP="0013158D">
                      <w:pPr>
                        <w:rPr>
                          <w:sz w:val="16"/>
                        </w:rPr>
                      </w:pPr>
                      <w:r w:rsidRPr="0013158D">
                        <w:rPr>
                          <w:sz w:val="1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56CBA">
        <w:rPr>
          <w:rFonts w:ascii="Calibri" w:eastAsia="Calibri" w:hAnsi="Calibri" w:cs="Calibri"/>
          <w:sz w:val="22"/>
          <w:szCs w:val="22"/>
        </w:rPr>
        <w:t>Delete/Clear messages on both sender and receiver side</w:t>
      </w:r>
      <w:r w:rsidR="00256CBA">
        <w:rPr>
          <w:rFonts w:ascii="Calibri" w:eastAsia="Calibri" w:hAnsi="Calibri" w:cs="Calibri"/>
          <w:sz w:val="22"/>
          <w:szCs w:val="22"/>
        </w:rPr>
        <w:t xml:space="preserve"> Fails graciously when interacting with substandard clients </w:t>
      </w:r>
      <w:proofErr w:type="spellStart"/>
      <w:r w:rsidR="00256CBA">
        <w:rPr>
          <w:rFonts w:ascii="Calibri" w:eastAsia="Calibri" w:hAnsi="Calibri" w:cs="Calibri"/>
          <w:sz w:val="22"/>
          <w:szCs w:val="22"/>
        </w:rPr>
        <w:t>Defence</w:t>
      </w:r>
      <w:proofErr w:type="spellEnd"/>
      <w:r w:rsidR="00256CBA">
        <w:rPr>
          <w:rFonts w:ascii="Calibri" w:eastAsia="Calibri" w:hAnsi="Calibri" w:cs="Calibri"/>
          <w:sz w:val="22"/>
          <w:szCs w:val="22"/>
        </w:rPr>
        <w:t xml:space="preserve"> against injection attacks</w:t>
      </w:r>
    </w:p>
    <w:p w14:paraId="2A6880D6" w14:textId="77777777" w:rsidR="00CE7351" w:rsidRDefault="00CE7351">
      <w:pPr>
        <w:spacing w:before="2" w:line="180" w:lineRule="exact"/>
        <w:rPr>
          <w:sz w:val="19"/>
          <w:szCs w:val="19"/>
        </w:rPr>
      </w:pPr>
    </w:p>
    <w:p w14:paraId="351B14F5" w14:textId="325FC448" w:rsidR="00CE7351" w:rsidRDefault="0013158D" w:rsidP="0013158D">
      <w:pPr>
        <w:spacing w:before="12"/>
        <w:rPr>
          <w:rFonts w:ascii="Calibri" w:eastAsia="Calibri" w:hAnsi="Calibri" w:cs="Calibri"/>
          <w:sz w:val="22"/>
          <w:szCs w:val="22"/>
        </w:rPr>
      </w:pPr>
      <w:r w:rsidRPr="00256CBA">
        <w:rPr>
          <w:rFonts w:ascii="Calibri" w:eastAsia="Calibri" w:hAnsi="Calibri" w:cs="Calibri"/>
          <w:b/>
          <w:sz w:val="22"/>
          <w:szCs w:val="22"/>
        </w:rPr>
        <w:t xml:space="preserve">Displays confirmation of message </w:t>
      </w:r>
      <w:proofErr w:type="gramStart"/>
      <w:r w:rsidRPr="00256CBA">
        <w:rPr>
          <w:rFonts w:ascii="Calibri" w:eastAsia="Calibri" w:hAnsi="Calibri" w:cs="Calibri"/>
          <w:b/>
          <w:sz w:val="22"/>
          <w:szCs w:val="22"/>
        </w:rPr>
        <w:t>receipt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indication message will appear at the top of the </w:t>
      </w:r>
      <w:proofErr w:type="spellStart"/>
      <w:r>
        <w:rPr>
          <w:rFonts w:ascii="Calibri" w:eastAsia="Calibri" w:hAnsi="Calibri" w:cs="Calibri"/>
          <w:sz w:val="22"/>
          <w:szCs w:val="22"/>
        </w:rPr>
        <w:t>chatbox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to     tell user “lass message success” or “last message fail” </w:t>
      </w:r>
    </w:p>
    <w:p w14:paraId="1EF9C03F" w14:textId="77777777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</w:p>
    <w:p w14:paraId="656DC1E9" w14:textId="6E50EC4D" w:rsidR="0013158D" w:rsidRDefault="0013158D" w:rsidP="0013158D">
      <w:pPr>
        <w:spacing w:before="12"/>
        <w:rPr>
          <w:rFonts w:ascii="Calibri" w:eastAsia="Calibri" w:hAnsi="Calibri" w:cs="Calibri"/>
          <w:sz w:val="22"/>
          <w:szCs w:val="22"/>
        </w:rPr>
      </w:pPr>
      <w:r w:rsidRPr="00256CBA">
        <w:rPr>
          <w:rFonts w:ascii="Calibri" w:eastAsia="Calibri" w:hAnsi="Calibri" w:cs="Calibri"/>
          <w:b/>
          <w:sz w:val="22"/>
          <w:szCs w:val="22"/>
        </w:rPr>
        <w:t xml:space="preserve">injection </w:t>
      </w:r>
      <w:proofErr w:type="gramStart"/>
      <w:r w:rsidRPr="00256CBA">
        <w:rPr>
          <w:rFonts w:ascii="Calibri" w:eastAsia="Calibri" w:hAnsi="Calibri" w:cs="Calibri"/>
          <w:b/>
          <w:sz w:val="22"/>
          <w:szCs w:val="22"/>
        </w:rPr>
        <w:t>attacks</w:t>
      </w:r>
      <w:r>
        <w:rPr>
          <w:rFonts w:ascii="Calibri" w:eastAsia="Calibri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r w:rsidR="00256CBA">
        <w:rPr>
          <w:rFonts w:ascii="Calibri" w:eastAsia="Calibri" w:hAnsi="Calibri" w:cs="Calibri"/>
          <w:sz w:val="22"/>
          <w:szCs w:val="22"/>
        </w:rPr>
        <w:t xml:space="preserve">If the user received a </w:t>
      </w:r>
      <w:proofErr w:type="spellStart"/>
      <w:r w:rsidR="00256CBA">
        <w:rPr>
          <w:rFonts w:ascii="Calibri" w:eastAsia="Calibri" w:hAnsi="Calibri" w:cs="Calibri"/>
          <w:sz w:val="22"/>
          <w:szCs w:val="22"/>
        </w:rPr>
        <w:t>javasript</w:t>
      </w:r>
      <w:proofErr w:type="spellEnd"/>
      <w:r w:rsidR="00256CBA">
        <w:rPr>
          <w:rFonts w:ascii="Calibri" w:eastAsia="Calibri" w:hAnsi="Calibri" w:cs="Calibri"/>
          <w:sz w:val="22"/>
          <w:szCs w:val="22"/>
        </w:rPr>
        <w:t xml:space="preserve"> or html code as the message.</w:t>
      </w:r>
      <w:r>
        <w:rPr>
          <w:rFonts w:ascii="Calibri" w:eastAsia="Calibri" w:hAnsi="Calibri" w:cs="Calibri"/>
          <w:sz w:val="22"/>
          <w:szCs w:val="22"/>
        </w:rPr>
        <w:t xml:space="preserve"> They will be displayed as a normal message in the chat box.</w:t>
      </w:r>
    </w:p>
    <w:p w14:paraId="318647C0" w14:textId="077B5B4F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</w:p>
    <w:p w14:paraId="226A8EE9" w14:textId="6CF956BC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</w:p>
    <w:p w14:paraId="34815F30" w14:textId="622D75B3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</w:p>
    <w:p w14:paraId="050935E3" w14:textId="5ADC9F2A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Steven Yan</w:t>
      </w:r>
    </w:p>
    <w:p w14:paraId="5CD2F7D5" w14:textId="7955257D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Hyan506</w:t>
      </w:r>
    </w:p>
    <w:p w14:paraId="528C160F" w14:textId="2F0A9056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661784238</w:t>
      </w:r>
    </w:p>
    <w:p w14:paraId="434FF28F" w14:textId="6D191E14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</w:p>
    <w:p w14:paraId="77A3E610" w14:textId="0BEFECCA" w:rsidR="00256CBA" w:rsidRDefault="00256CBA" w:rsidP="0013158D">
      <w:pPr>
        <w:spacing w:before="12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7/6/2018</w:t>
      </w:r>
      <w:bookmarkStart w:id="0" w:name="_GoBack"/>
      <w:bookmarkEnd w:id="0"/>
    </w:p>
    <w:sectPr w:rsidR="00256CBA">
      <w:type w:val="continuous"/>
      <w:pgSz w:w="11920" w:h="16840"/>
      <w:pgMar w:top="15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D75FF3"/>
    <w:multiLevelType w:val="multilevel"/>
    <w:tmpl w:val="872E775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351"/>
    <w:rsid w:val="0013158D"/>
    <w:rsid w:val="00256CBA"/>
    <w:rsid w:val="00CE7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2"/>
    <o:shapelayout v:ext="edit">
      <o:idmap v:ext="edit" data="1"/>
    </o:shapelayout>
  </w:shapeDefaults>
  <w:decimalSymbol w:val="."/>
  <w:listSeparator w:val=","/>
  <w14:docId w14:val="04E47B0F"/>
  <w15:docId w15:val="{735BB76B-DC8C-4061-87D6-108927107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Yan</cp:lastModifiedBy>
  <cp:revision>2</cp:revision>
  <dcterms:created xsi:type="dcterms:W3CDTF">2018-06-06T16:51:00Z</dcterms:created>
  <dcterms:modified xsi:type="dcterms:W3CDTF">2018-06-06T17:04:00Z</dcterms:modified>
</cp:coreProperties>
</file>